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571" w:rsidRDefault="00481033" w:rsidP="00481033">
      <w:pPr>
        <w:jc w:val="center"/>
        <w:rPr>
          <w:sz w:val="72"/>
          <w:szCs w:val="72"/>
        </w:rPr>
      </w:pPr>
      <w:r w:rsidRPr="00481033">
        <w:rPr>
          <w:rFonts w:hint="eastAsia"/>
          <w:sz w:val="72"/>
          <w:szCs w:val="72"/>
        </w:rPr>
        <w:t>模块测试</w:t>
      </w:r>
    </w:p>
    <w:p w:rsidR="00481033" w:rsidRPr="00716A32" w:rsidRDefault="00481033" w:rsidP="00481033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</w:t>
      </w:r>
      <w:r w:rsidRPr="00716A32">
        <w:rPr>
          <w:rFonts w:hint="eastAsia"/>
          <w:sz w:val="24"/>
        </w:rPr>
        <w:t>测试要点：</w:t>
      </w:r>
    </w:p>
    <w:p w:rsidR="00776C4E" w:rsidRPr="00776C4E" w:rsidRDefault="00481033" w:rsidP="00776C4E">
      <w:pPr>
        <w:ind w:firstLineChars="196" w:firstLine="412"/>
        <w:jc w:val="left"/>
        <w:outlineLvl w:val="0"/>
        <w:rPr>
          <w:rFonts w:hint="eastAsia"/>
        </w:rPr>
      </w:pPr>
      <w:r w:rsidRPr="00716A32">
        <w:rPr>
          <w:rFonts w:hint="eastAsia"/>
        </w:rPr>
        <w:t xml:space="preserve">  </w:t>
      </w:r>
      <w:r w:rsidRPr="00716A32">
        <w:rPr>
          <w:rFonts w:hint="eastAsia"/>
        </w:rPr>
        <w:t>在测试过程中，首先需要对各子单元过程进行测试。在各子单元过程测试完毕后，再对各模块（包括各子单元过程之间的接</w:t>
      </w:r>
      <w:r>
        <w:rPr>
          <w:rFonts w:hint="eastAsia"/>
        </w:rPr>
        <w:t>口）进行测试，处理好各模块之间的接口，最后对系统进行测试和维护</w:t>
      </w:r>
      <w:r>
        <w:rPr>
          <w:rFonts w:hint="eastAsia"/>
        </w:rPr>
        <w:t>.</w:t>
      </w:r>
      <w:r w:rsidR="00776C4E">
        <w:rPr>
          <w:rFonts w:ascii="宋体" w:hAnsi="宋体" w:hint="eastAsia"/>
          <w:b/>
          <w:bCs/>
          <w:sz w:val="24"/>
          <w:szCs w:val="24"/>
        </w:rPr>
        <w:t xml:space="preserve"> </w:t>
      </w:r>
    </w:p>
    <w:p w:rsidR="00776C4E" w:rsidRDefault="00776C4E" w:rsidP="00776C4E">
      <w:pPr>
        <w:spacing w:line="400" w:lineRule="exact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输入</w:t>
      </w:r>
      <w:r>
        <w:rPr>
          <w:rFonts w:ascii="宋体" w:hAnsi="宋体" w:hint="eastAsia"/>
          <w:b/>
          <w:bCs/>
          <w:sz w:val="24"/>
          <w:szCs w:val="24"/>
        </w:rPr>
        <w:t>：</w:t>
      </w:r>
    </w:p>
    <w:p w:rsidR="00776C4E" w:rsidRDefault="00776C4E" w:rsidP="00776C4E">
      <w:pPr>
        <w:spacing w:line="4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    登录管理 过程</w:t>
      </w:r>
      <w:r>
        <w:rPr>
          <w:rFonts w:ascii="宋体" w:hAnsi="宋体" w:hint="eastAsia"/>
          <w:sz w:val="24"/>
          <w:szCs w:val="24"/>
        </w:rPr>
        <w:t>：</w:t>
      </w:r>
    </w:p>
    <w:p w:rsidR="00776C4E" w:rsidRDefault="00776C4E" w:rsidP="00776C4E">
      <w:pPr>
        <w:spacing w:line="4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在旅客信息录入过程中，首先对用户的输入信息进行测试。系统的输入信息为旅客身份证号、姓名、工作单位、旅行时间、出发点、终点、性别，还包括一个飞机票类型选项。输出为录入旅客信息，和确认或出错信息。</w:t>
      </w:r>
    </w:p>
    <w:p w:rsidR="00776C4E" w:rsidRDefault="00776C4E" w:rsidP="00776C4E">
      <w:pPr>
        <w:spacing w:line="4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在输入的测试数据中可分为有效输入类．无效输入类。</w:t>
      </w:r>
    </w:p>
    <w:p w:rsidR="00776C4E" w:rsidRDefault="00776C4E" w:rsidP="00776C4E">
      <w:pPr>
        <w:spacing w:line="400" w:lineRule="exact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其中的错误种类：</w:t>
      </w:r>
    </w:p>
    <w:p w:rsidR="00776C4E" w:rsidRDefault="00776C4E" w:rsidP="00776C4E">
      <w:pPr>
        <w:spacing w:line="4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无效输入类    </w:t>
      </w:r>
    </w:p>
    <w:p w:rsidR="00776C4E" w:rsidRDefault="00776C4E" w:rsidP="00776C4E">
      <w:pPr>
        <w:spacing w:line="400" w:lineRule="exact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1.数据已经存在</w:t>
      </w:r>
    </w:p>
    <w:p w:rsidR="00776C4E" w:rsidRDefault="00776C4E" w:rsidP="00776C4E">
      <w:pPr>
        <w:spacing w:line="400" w:lineRule="exact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2.始发地和目的地重复</w:t>
      </w:r>
    </w:p>
    <w:p w:rsidR="00776C4E" w:rsidRDefault="00776C4E" w:rsidP="00776C4E">
      <w:pPr>
        <w:spacing w:line="400" w:lineRule="exact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有效输入类</w:t>
      </w:r>
    </w:p>
    <w:p w:rsidR="00776C4E" w:rsidRDefault="00776C4E" w:rsidP="00776C4E">
      <w:pPr>
        <w:spacing w:line="400" w:lineRule="exact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当用户的输入有效旅客信息和旅行信息时，则成功录入信息</w:t>
      </w:r>
    </w:p>
    <w:p w:rsidR="00776C4E" w:rsidRDefault="00776C4E" w:rsidP="00776C4E">
      <w:pPr>
        <w:rPr>
          <w:rFonts w:ascii="宋体" w:hint="eastAsia"/>
          <w:b/>
          <w:sz w:val="24"/>
          <w:szCs w:val="24"/>
        </w:rPr>
      </w:pPr>
      <w:r>
        <w:rPr>
          <w:rFonts w:ascii="宋体" w:hint="eastAsia"/>
          <w:b/>
          <w:sz w:val="24"/>
          <w:szCs w:val="24"/>
        </w:rPr>
        <w:t xml:space="preserve">    修改、删除航班 过程：</w:t>
      </w:r>
    </w:p>
    <w:p w:rsidR="00776C4E" w:rsidRDefault="00776C4E" w:rsidP="00776C4E">
      <w:pPr>
        <w:spacing w:line="400" w:lineRule="exact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无效输入类：</w:t>
      </w:r>
    </w:p>
    <w:p w:rsidR="00776C4E" w:rsidRDefault="00776C4E" w:rsidP="00776C4E">
      <w:pPr>
        <w:spacing w:line="400" w:lineRule="exact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始发地和目的地一样;</w:t>
      </w:r>
    </w:p>
    <w:p w:rsidR="00776C4E" w:rsidRDefault="00776C4E" w:rsidP="00776C4E">
      <w:pPr>
        <w:spacing w:line="4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有效输入类：</w:t>
      </w:r>
    </w:p>
    <w:p w:rsidR="00776C4E" w:rsidRDefault="00776C4E" w:rsidP="00776C4E">
      <w:pPr>
        <w:spacing w:line="400" w:lineRule="exact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1.删除航班信息，并短信通知已经定了该航班的旅客。</w:t>
      </w:r>
    </w:p>
    <w:p w:rsidR="00776C4E" w:rsidRDefault="00776C4E" w:rsidP="00776C4E">
      <w:pPr>
        <w:spacing w:line="4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2.始发地和目的地不一样，成功修改信息。</w:t>
      </w:r>
    </w:p>
    <w:p w:rsidR="00776C4E" w:rsidRDefault="00776C4E" w:rsidP="00776C4E">
      <w:pPr>
        <w:jc w:val="left"/>
        <w:rPr>
          <w:rFonts w:hint="eastAsia"/>
          <w:b/>
        </w:rPr>
      </w:pPr>
      <w:r>
        <w:rPr>
          <w:rFonts w:hint="eastAsia"/>
          <w:b/>
        </w:rPr>
        <w:t xml:space="preserve">     </w:t>
      </w:r>
      <w:r>
        <w:rPr>
          <w:rFonts w:hint="eastAsia"/>
          <w:b/>
          <w:sz w:val="24"/>
          <w:szCs w:val="24"/>
        </w:rPr>
        <w:t>增加航班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过程</w:t>
      </w:r>
      <w:r>
        <w:rPr>
          <w:rFonts w:hint="eastAsia"/>
          <w:b/>
        </w:rPr>
        <w:t>：</w:t>
      </w:r>
    </w:p>
    <w:p w:rsidR="00776C4E" w:rsidRDefault="00776C4E" w:rsidP="00776C4E">
      <w:pPr>
        <w:spacing w:line="400" w:lineRule="exact"/>
        <w:ind w:firstLineChars="200" w:firstLine="420"/>
        <w:rPr>
          <w:rFonts w:ascii="宋体" w:hAnsi="宋体" w:hint="eastAsia"/>
          <w:sz w:val="24"/>
          <w:szCs w:val="24"/>
        </w:rPr>
      </w:pPr>
      <w:r>
        <w:rPr>
          <w:rFonts w:hint="eastAsia"/>
          <w:szCs w:val="21"/>
        </w:rPr>
        <w:t xml:space="preserve"> </w:t>
      </w:r>
      <w:r>
        <w:rPr>
          <w:rFonts w:ascii="宋体" w:hAnsi="宋体" w:hint="eastAsia"/>
          <w:sz w:val="24"/>
          <w:szCs w:val="24"/>
        </w:rPr>
        <w:t>无效输入类：</w:t>
      </w:r>
    </w:p>
    <w:p w:rsidR="00776C4E" w:rsidRDefault="00776C4E" w:rsidP="00776C4E">
      <w:pPr>
        <w:spacing w:line="400" w:lineRule="exact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1.航班信息填写不完整，始发地和目的地一样</w:t>
      </w:r>
    </w:p>
    <w:p w:rsidR="00776C4E" w:rsidRDefault="00776C4E" w:rsidP="00776C4E">
      <w:pPr>
        <w:spacing w:line="400" w:lineRule="exact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有效输入类：</w:t>
      </w:r>
    </w:p>
    <w:p w:rsidR="00776C4E" w:rsidRDefault="00776C4E" w:rsidP="00776C4E">
      <w:pPr>
        <w:spacing w:line="400" w:lineRule="exact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1.填写航班所有信息</w:t>
      </w:r>
    </w:p>
    <w:p w:rsidR="00776C4E" w:rsidRDefault="00776C4E" w:rsidP="00776C4E">
      <w:pPr>
        <w:jc w:val="left"/>
        <w:rPr>
          <w:rFonts w:hint="eastAsia"/>
          <w:b/>
        </w:rPr>
      </w:pPr>
      <w:r>
        <w:rPr>
          <w:rFonts w:hint="eastAsia"/>
          <w:b/>
        </w:rPr>
        <w:t xml:space="preserve">     </w:t>
      </w:r>
      <w:proofErr w:type="gramStart"/>
      <w:r>
        <w:rPr>
          <w:rFonts w:hint="eastAsia"/>
          <w:b/>
          <w:sz w:val="24"/>
          <w:szCs w:val="24"/>
        </w:rPr>
        <w:t>按排</w:t>
      </w:r>
      <w:proofErr w:type="gramEnd"/>
      <w:r>
        <w:rPr>
          <w:rFonts w:hint="eastAsia"/>
          <w:b/>
          <w:sz w:val="24"/>
          <w:szCs w:val="24"/>
        </w:rPr>
        <w:t>航班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过程：</w:t>
      </w:r>
    </w:p>
    <w:p w:rsidR="00776C4E" w:rsidRDefault="00776C4E" w:rsidP="00776C4E">
      <w:pPr>
        <w:spacing w:line="400" w:lineRule="exact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首先选择航班，并确定，输出为打印通知单或航班已满。选择打印通知单，如果交付定金，成功打印，否则提示交定金</w:t>
      </w:r>
    </w:p>
    <w:p w:rsidR="00776C4E" w:rsidRDefault="00776C4E" w:rsidP="00776C4E">
      <w:pPr>
        <w:spacing w:line="400" w:lineRule="exact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在输入的测试数据中可分为有效输入类．无效输入类。</w:t>
      </w:r>
    </w:p>
    <w:p w:rsidR="00776C4E" w:rsidRDefault="00776C4E" w:rsidP="00776C4E">
      <w:pPr>
        <w:spacing w:line="4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其中的错误种类有：</w:t>
      </w:r>
    </w:p>
    <w:p w:rsidR="00776C4E" w:rsidRDefault="00776C4E" w:rsidP="00776C4E">
      <w:pPr>
        <w:spacing w:line="4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无效输入类：</w:t>
      </w:r>
    </w:p>
    <w:p w:rsidR="00776C4E" w:rsidRDefault="00776C4E" w:rsidP="00776C4E">
      <w:pPr>
        <w:spacing w:line="400" w:lineRule="exact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1.航班已满。</w:t>
      </w:r>
    </w:p>
    <w:p w:rsidR="00776C4E" w:rsidRDefault="00776C4E" w:rsidP="00776C4E">
      <w:pPr>
        <w:spacing w:line="400" w:lineRule="exact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有效输入类：</w:t>
      </w:r>
    </w:p>
    <w:p w:rsidR="00776C4E" w:rsidRDefault="00776C4E" w:rsidP="00776C4E">
      <w:pPr>
        <w:spacing w:line="400" w:lineRule="exact"/>
        <w:rPr>
          <w:rFonts w:ascii="宋体" w:hint="eastAsia"/>
          <w:szCs w:val="21"/>
        </w:rPr>
      </w:pPr>
      <w:r>
        <w:rPr>
          <w:rFonts w:ascii="宋体" w:hAnsi="宋体" w:hint="eastAsia"/>
          <w:sz w:val="24"/>
          <w:szCs w:val="24"/>
        </w:rPr>
        <w:t xml:space="preserve">    1.航班未满，安排成功，可以打印通知单。</w:t>
      </w:r>
    </w:p>
    <w:p w:rsidR="00776C4E" w:rsidRDefault="00776C4E" w:rsidP="00776C4E">
      <w:pPr>
        <w:spacing w:line="400" w:lineRule="exact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输出</w:t>
      </w:r>
      <w:r>
        <w:rPr>
          <w:rFonts w:ascii="宋体" w:hAnsi="宋体" w:hint="eastAsia"/>
          <w:b/>
          <w:bCs/>
          <w:sz w:val="24"/>
          <w:szCs w:val="24"/>
        </w:rPr>
        <w:t>：</w:t>
      </w:r>
    </w:p>
    <w:p w:rsidR="00776C4E" w:rsidRDefault="00776C4E" w:rsidP="00776C4E">
      <w:pPr>
        <w:pStyle w:val="a5"/>
        <w:tabs>
          <w:tab w:val="left" w:pos="845"/>
        </w:tabs>
        <w:rPr>
          <w:rFonts w:hint="eastAsia"/>
          <w:b/>
        </w:rPr>
      </w:pPr>
      <w:r>
        <w:rPr>
          <w:rFonts w:hint="eastAsia"/>
          <w:b/>
        </w:rPr>
        <w:t>登录管理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过程：</w:t>
      </w:r>
    </w:p>
    <w:p w:rsidR="00776C4E" w:rsidRDefault="00776C4E" w:rsidP="00776C4E">
      <w:pPr>
        <w:pStyle w:val="a5"/>
        <w:tabs>
          <w:tab w:val="left" w:pos="845"/>
        </w:tabs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对在旅客信息界面中输入的各项信息进行初步检验。若发现错误，令 </w:t>
      </w:r>
      <w:proofErr w:type="spellStart"/>
      <w:r>
        <w:rPr>
          <w:rFonts w:ascii="宋体" w:hAnsi="宋体" w:hint="eastAsia"/>
          <w:sz w:val="24"/>
          <w:szCs w:val="24"/>
        </w:rPr>
        <w:t>PErrorAppear</w:t>
      </w:r>
      <w:proofErr w:type="spellEnd"/>
      <w:r>
        <w:rPr>
          <w:rFonts w:ascii="宋体" w:hAnsi="宋体" w:hint="eastAsia"/>
          <w:sz w:val="24"/>
          <w:szCs w:val="24"/>
        </w:rPr>
        <w:t>=T,判断错误类型，并将相应的错误类型</w:t>
      </w:r>
      <w:proofErr w:type="spellStart"/>
      <w:r>
        <w:rPr>
          <w:rFonts w:ascii="宋体" w:hAnsi="宋体" w:hint="eastAsia"/>
          <w:sz w:val="24"/>
          <w:szCs w:val="24"/>
        </w:rPr>
        <w:t>PErrorType</w:t>
      </w:r>
      <w:proofErr w:type="spellEnd"/>
      <w:r>
        <w:rPr>
          <w:rFonts w:ascii="宋体" w:hAnsi="宋体" w:hint="eastAsia"/>
          <w:sz w:val="24"/>
          <w:szCs w:val="24"/>
        </w:rPr>
        <w:t>或</w:t>
      </w:r>
      <w:proofErr w:type="spellStart"/>
      <w:r>
        <w:rPr>
          <w:rFonts w:ascii="宋体" w:hAnsi="宋体" w:hint="eastAsia"/>
          <w:sz w:val="24"/>
          <w:szCs w:val="24"/>
        </w:rPr>
        <w:t>PerrorRank</w:t>
      </w:r>
      <w:proofErr w:type="spellEnd"/>
    </w:p>
    <w:p w:rsidR="00776C4E" w:rsidRDefault="00776C4E" w:rsidP="00776C4E">
      <w:pPr>
        <w:spacing w:line="4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作为参数，转入</w:t>
      </w:r>
      <w:proofErr w:type="spellStart"/>
      <w:r>
        <w:rPr>
          <w:rFonts w:ascii="宋体" w:hAnsi="宋体" w:hint="eastAsia"/>
          <w:sz w:val="24"/>
          <w:szCs w:val="24"/>
        </w:rPr>
        <w:t>IErrorHandle</w:t>
      </w:r>
      <w:proofErr w:type="spellEnd"/>
      <w:r>
        <w:rPr>
          <w:rFonts w:ascii="宋体" w:hAnsi="宋体" w:hint="eastAsia"/>
          <w:sz w:val="24"/>
          <w:szCs w:val="24"/>
        </w:rPr>
        <w:t>过程。若未发现错误，转入安排航班过程。</w:t>
      </w:r>
    </w:p>
    <w:p w:rsidR="00776C4E" w:rsidRDefault="00776C4E" w:rsidP="00776C4E">
      <w:pPr>
        <w:pStyle w:val="a5"/>
        <w:tabs>
          <w:tab w:val="left" w:pos="845"/>
        </w:tabs>
        <w:rPr>
          <w:rFonts w:hint="eastAsia"/>
        </w:rPr>
      </w:pPr>
      <w:r>
        <w:rPr>
          <w:rFonts w:hint="eastAsia"/>
          <w:b/>
        </w:rPr>
        <w:t>安排航班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过程</w:t>
      </w:r>
      <w:r>
        <w:rPr>
          <w:rFonts w:hint="eastAsia"/>
          <w:b/>
        </w:rPr>
        <w:t>:</w:t>
      </w:r>
    </w:p>
    <w:p w:rsidR="00776C4E" w:rsidRDefault="00776C4E" w:rsidP="00776C4E">
      <w:pPr>
        <w:spacing w:line="40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在订单管理页面对客户的订单进行审核并出票。</w:t>
      </w:r>
    </w:p>
    <w:p w:rsidR="00776C4E" w:rsidRDefault="00776C4E" w:rsidP="00776C4E">
      <w:pPr>
        <w:spacing w:line="400" w:lineRule="exact"/>
        <w:ind w:firstLineChars="200" w:firstLine="480"/>
        <w:rPr>
          <w:rFonts w:ascii="宋体" w:hAnsi="宋体" w:hint="eastAsia"/>
          <w:sz w:val="24"/>
          <w:szCs w:val="24"/>
        </w:rPr>
      </w:pPr>
      <w:proofErr w:type="spellStart"/>
      <w:r>
        <w:rPr>
          <w:rFonts w:ascii="宋体" w:hAnsi="宋体" w:hint="eastAsia"/>
          <w:sz w:val="24"/>
          <w:szCs w:val="24"/>
        </w:rPr>
        <w:t>ErrorHandle</w:t>
      </w:r>
      <w:proofErr w:type="spellEnd"/>
      <w:r>
        <w:rPr>
          <w:rFonts w:ascii="宋体" w:hAnsi="宋体" w:hint="eastAsia"/>
          <w:sz w:val="24"/>
          <w:szCs w:val="24"/>
        </w:rPr>
        <w:t>过程:</w:t>
      </w:r>
    </w:p>
    <w:p w:rsidR="00776C4E" w:rsidRDefault="00776C4E" w:rsidP="00776C4E">
      <w:pPr>
        <w:spacing w:line="400" w:lineRule="exact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</w:t>
      </w:r>
      <w:proofErr w:type="spellStart"/>
      <w:r>
        <w:rPr>
          <w:rFonts w:ascii="宋体" w:hAnsi="宋体" w:hint="eastAsia"/>
          <w:sz w:val="24"/>
          <w:szCs w:val="24"/>
        </w:rPr>
        <w:t>PersInfoExam</w:t>
      </w:r>
      <w:proofErr w:type="spellEnd"/>
      <w:r>
        <w:rPr>
          <w:rFonts w:ascii="宋体" w:hAnsi="宋体" w:hint="eastAsia"/>
          <w:sz w:val="24"/>
          <w:szCs w:val="24"/>
        </w:rPr>
        <w:t>或</w:t>
      </w:r>
      <w:proofErr w:type="spellStart"/>
      <w:r>
        <w:rPr>
          <w:rFonts w:ascii="宋体" w:hAnsi="宋体" w:hint="eastAsia"/>
          <w:sz w:val="24"/>
          <w:szCs w:val="24"/>
        </w:rPr>
        <w:t>CheckNoticeExam</w:t>
      </w:r>
      <w:proofErr w:type="spellEnd"/>
      <w:r>
        <w:rPr>
          <w:rFonts w:ascii="宋体" w:hAnsi="宋体" w:hint="eastAsia"/>
          <w:sz w:val="24"/>
          <w:szCs w:val="24"/>
        </w:rPr>
        <w:t>过程中若发现错误,就转入本过程,执行相应的处理,并输出相应的出错信息。</w:t>
      </w:r>
    </w:p>
    <w:p w:rsidR="00776C4E" w:rsidRDefault="00776C4E" w:rsidP="00776C4E">
      <w:pPr>
        <w:spacing w:line="400" w:lineRule="exact"/>
        <w:ind w:firstLineChars="200" w:firstLine="48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 If (</w:t>
      </w:r>
      <w:proofErr w:type="spellStart"/>
      <w:r>
        <w:rPr>
          <w:rFonts w:ascii="宋体" w:hAnsi="宋体" w:hint="eastAsia"/>
          <w:sz w:val="24"/>
          <w:szCs w:val="24"/>
        </w:rPr>
        <w:t>PErrorType</w:t>
      </w:r>
      <w:proofErr w:type="spellEnd"/>
      <w:r>
        <w:rPr>
          <w:rFonts w:ascii="宋体" w:hAnsi="宋体" w:hint="eastAsia"/>
          <w:sz w:val="24"/>
          <w:szCs w:val="24"/>
        </w:rPr>
        <w:t>==T)</w:t>
      </w:r>
    </w:p>
    <w:p w:rsidR="00776C4E" w:rsidRDefault="00776C4E" w:rsidP="00776C4E">
      <w:pPr>
        <w:spacing w:line="400" w:lineRule="exact"/>
        <w:ind w:firstLineChars="200" w:firstLine="48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        输出“您的个人信息可能输错了位置。请重试。”</w:t>
      </w:r>
    </w:p>
    <w:p w:rsidR="00776C4E" w:rsidRDefault="00776C4E" w:rsidP="00776C4E">
      <w:pPr>
        <w:spacing w:line="400" w:lineRule="exact"/>
        <w:ind w:firstLineChars="200" w:firstLine="48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If (</w:t>
      </w:r>
      <w:proofErr w:type="spellStart"/>
      <w:r>
        <w:rPr>
          <w:rFonts w:ascii="宋体" w:hAnsi="宋体" w:hint="eastAsia"/>
          <w:sz w:val="24"/>
          <w:szCs w:val="24"/>
        </w:rPr>
        <w:t>PErrorRank</w:t>
      </w:r>
      <w:proofErr w:type="spellEnd"/>
      <w:r>
        <w:rPr>
          <w:rFonts w:ascii="宋体" w:hAnsi="宋体" w:hint="eastAsia"/>
          <w:sz w:val="24"/>
          <w:szCs w:val="24"/>
        </w:rPr>
        <w:t>==T)</w:t>
      </w:r>
    </w:p>
    <w:p w:rsidR="00776C4E" w:rsidRDefault="00776C4E" w:rsidP="00776C4E">
      <w:pPr>
        <w:spacing w:line="400" w:lineRule="exact"/>
        <w:ind w:firstLineChars="200" w:firstLine="48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        输出“您的个人信息不适应规定范围。请重试。”</w:t>
      </w:r>
    </w:p>
    <w:p w:rsidR="00776C4E" w:rsidRDefault="00776C4E" w:rsidP="00776C4E">
      <w:pPr>
        <w:spacing w:line="400" w:lineRule="exact"/>
        <w:ind w:firstLineChars="200" w:firstLine="48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        再转入旅客信息输入的界面中。</w:t>
      </w:r>
    </w:p>
    <w:p w:rsidR="00776C4E" w:rsidRDefault="00776C4E" w:rsidP="00776C4E">
      <w:pPr>
        <w:spacing w:line="400" w:lineRule="exact"/>
        <w:ind w:firstLineChars="200" w:firstLine="48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If (</w:t>
      </w:r>
      <w:proofErr w:type="spellStart"/>
      <w:r>
        <w:rPr>
          <w:rFonts w:ascii="宋体" w:hAnsi="宋体" w:hint="eastAsia"/>
          <w:sz w:val="24"/>
          <w:szCs w:val="24"/>
        </w:rPr>
        <w:t>CErrorType</w:t>
      </w:r>
      <w:proofErr w:type="spellEnd"/>
      <w:r>
        <w:rPr>
          <w:rFonts w:ascii="宋体" w:hAnsi="宋体" w:hint="eastAsia"/>
          <w:sz w:val="24"/>
          <w:szCs w:val="24"/>
        </w:rPr>
        <w:t>==T)</w:t>
      </w:r>
    </w:p>
    <w:p w:rsidR="00776C4E" w:rsidRDefault="00776C4E" w:rsidP="00776C4E">
      <w:pPr>
        <w:spacing w:line="400" w:lineRule="exact"/>
        <w:ind w:firstLineChars="200" w:firstLine="48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        输出“您的</w:t>
      </w:r>
      <w:proofErr w:type="gramStart"/>
      <w:r>
        <w:rPr>
          <w:rFonts w:ascii="宋体" w:hAnsi="宋体" w:hint="eastAsia"/>
          <w:sz w:val="24"/>
          <w:szCs w:val="24"/>
        </w:rPr>
        <w:t>帐单</w:t>
      </w:r>
      <w:proofErr w:type="gramEnd"/>
      <w:r>
        <w:rPr>
          <w:rFonts w:ascii="宋体" w:hAnsi="宋体" w:hint="eastAsia"/>
          <w:sz w:val="24"/>
          <w:szCs w:val="24"/>
        </w:rPr>
        <w:t>信息可能输错了位置。请重试。”</w:t>
      </w:r>
    </w:p>
    <w:p w:rsidR="00776C4E" w:rsidRDefault="00776C4E" w:rsidP="00776C4E">
      <w:pPr>
        <w:spacing w:line="400" w:lineRule="exact"/>
        <w:ind w:firstLineChars="200" w:firstLine="48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If (</w:t>
      </w:r>
      <w:proofErr w:type="spellStart"/>
      <w:r>
        <w:rPr>
          <w:rFonts w:ascii="宋体" w:hAnsi="宋体" w:hint="eastAsia"/>
          <w:sz w:val="24"/>
          <w:szCs w:val="24"/>
        </w:rPr>
        <w:t>CErrorRank</w:t>
      </w:r>
      <w:proofErr w:type="spellEnd"/>
      <w:r>
        <w:rPr>
          <w:rFonts w:ascii="宋体" w:hAnsi="宋体" w:hint="eastAsia"/>
          <w:sz w:val="24"/>
          <w:szCs w:val="24"/>
        </w:rPr>
        <w:t>==T)</w:t>
      </w:r>
    </w:p>
    <w:p w:rsidR="00776C4E" w:rsidRDefault="00776C4E" w:rsidP="00776C4E">
      <w:pPr>
        <w:spacing w:line="400" w:lineRule="exact"/>
        <w:ind w:firstLineChars="200" w:firstLine="48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        输出“您的</w:t>
      </w:r>
      <w:proofErr w:type="gramStart"/>
      <w:r>
        <w:rPr>
          <w:rFonts w:ascii="宋体" w:hAnsi="宋体" w:hint="eastAsia"/>
          <w:sz w:val="24"/>
          <w:szCs w:val="24"/>
        </w:rPr>
        <w:t>帐单</w:t>
      </w:r>
      <w:proofErr w:type="gramEnd"/>
      <w:r>
        <w:rPr>
          <w:rFonts w:ascii="宋体" w:hAnsi="宋体" w:hint="eastAsia"/>
          <w:sz w:val="24"/>
          <w:szCs w:val="24"/>
        </w:rPr>
        <w:t>信息不适应规定范围。请重试。”</w:t>
      </w:r>
    </w:p>
    <w:p w:rsidR="00776C4E" w:rsidRDefault="00776C4E" w:rsidP="00776C4E">
      <w:pPr>
        <w:spacing w:line="400" w:lineRule="exact"/>
        <w:ind w:firstLineChars="200" w:firstLine="480"/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         再转入</w:t>
      </w:r>
      <w:proofErr w:type="gramStart"/>
      <w:r>
        <w:rPr>
          <w:rFonts w:ascii="宋体" w:hAnsi="宋体" w:hint="eastAsia"/>
          <w:sz w:val="24"/>
          <w:szCs w:val="24"/>
        </w:rPr>
        <w:t>帐单</w:t>
      </w:r>
      <w:proofErr w:type="gramEnd"/>
      <w:r>
        <w:rPr>
          <w:rFonts w:ascii="宋体" w:hAnsi="宋体" w:hint="eastAsia"/>
          <w:sz w:val="24"/>
          <w:szCs w:val="24"/>
        </w:rPr>
        <w:t>和取票通知信息的输入界面。</w:t>
      </w:r>
    </w:p>
    <w:p w:rsidR="00776C4E" w:rsidRPr="00776C4E" w:rsidRDefault="00776C4E" w:rsidP="00776C4E">
      <w:pPr>
        <w:spacing w:line="400" w:lineRule="exact"/>
        <w:ind w:firstLine="420"/>
        <w:rPr>
          <w:rFonts w:ascii="宋体" w:hAnsi="宋体" w:hint="eastAsia"/>
          <w:b/>
          <w:bCs/>
          <w:sz w:val="28"/>
          <w:szCs w:val="28"/>
        </w:rPr>
      </w:pPr>
      <w:r w:rsidRPr="00776C4E">
        <w:rPr>
          <w:rFonts w:ascii="宋体" w:hAnsi="宋体" w:hint="eastAsia"/>
          <w:b/>
          <w:bCs/>
          <w:sz w:val="28"/>
          <w:szCs w:val="28"/>
        </w:rPr>
        <w:t>客户端</w:t>
      </w:r>
      <w:r>
        <w:rPr>
          <w:rFonts w:ascii="宋体" w:hAnsi="宋体" w:hint="eastAsia"/>
          <w:b/>
          <w:bCs/>
          <w:sz w:val="28"/>
          <w:szCs w:val="28"/>
        </w:rPr>
        <w:t>测试</w:t>
      </w:r>
    </w:p>
    <w:p w:rsidR="00776C4E" w:rsidRDefault="00776C4E" w:rsidP="00776C4E">
      <w:pPr>
        <w:spacing w:line="400" w:lineRule="exact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输入</w:t>
      </w:r>
      <w:r>
        <w:rPr>
          <w:rFonts w:ascii="宋体" w:hAnsi="宋体" w:hint="eastAsia"/>
          <w:b/>
          <w:bCs/>
          <w:sz w:val="24"/>
          <w:szCs w:val="24"/>
        </w:rPr>
        <w:t>：</w:t>
      </w:r>
    </w:p>
    <w:p w:rsidR="00776C4E" w:rsidRDefault="00776C4E" w:rsidP="00776C4E">
      <w:pPr>
        <w:rPr>
          <w:rFonts w:ascii="宋体" w:hint="eastAsia"/>
          <w:b/>
          <w:szCs w:val="21"/>
        </w:rPr>
      </w:pPr>
      <w:r>
        <w:rPr>
          <w:rFonts w:ascii="宋体" w:hint="eastAsia"/>
          <w:b/>
          <w:szCs w:val="21"/>
        </w:rPr>
        <w:t xml:space="preserve">   </w:t>
      </w:r>
      <w:r>
        <w:rPr>
          <w:rFonts w:ascii="宋体" w:hint="eastAsia"/>
          <w:b/>
          <w:sz w:val="24"/>
          <w:szCs w:val="24"/>
        </w:rPr>
        <w:t xml:space="preserve"> 查询国内、国际航班 过程：</w:t>
      </w:r>
    </w:p>
    <w:p w:rsidR="00776C4E" w:rsidRDefault="00776C4E" w:rsidP="00776C4E">
      <w:pPr>
        <w:spacing w:line="400" w:lineRule="exact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无效输入类：</w:t>
      </w:r>
    </w:p>
    <w:p w:rsidR="00776C4E" w:rsidRDefault="00776C4E" w:rsidP="00776C4E">
      <w:pPr>
        <w:spacing w:line="400" w:lineRule="exact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1.航班信息有误，数据库中午数据</w:t>
      </w:r>
    </w:p>
    <w:p w:rsidR="00776C4E" w:rsidRDefault="00776C4E" w:rsidP="00776C4E">
      <w:pPr>
        <w:spacing w:line="400" w:lineRule="exact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有效输入类：</w:t>
      </w:r>
    </w:p>
    <w:p w:rsidR="00776C4E" w:rsidRDefault="00776C4E" w:rsidP="00776C4E">
      <w:pPr>
        <w:spacing w:line="400" w:lineRule="exact"/>
        <w:ind w:firstLineChars="200" w:firstLine="480"/>
        <w:rPr>
          <w:rFonts w:ascii="宋体" w:hint="eastAsia"/>
          <w:szCs w:val="21"/>
        </w:rPr>
      </w:pPr>
      <w:r>
        <w:rPr>
          <w:rFonts w:ascii="宋体" w:hAnsi="宋体" w:hint="eastAsia"/>
          <w:sz w:val="24"/>
          <w:szCs w:val="24"/>
        </w:rPr>
        <w:t>1.填写正确的各项航班信息。</w:t>
      </w:r>
    </w:p>
    <w:p w:rsidR="00776C4E" w:rsidRDefault="00776C4E" w:rsidP="00776C4E">
      <w:pPr>
        <w:spacing w:line="400" w:lineRule="exact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输出</w:t>
      </w:r>
      <w:r>
        <w:rPr>
          <w:rFonts w:ascii="宋体" w:hAnsi="宋体" w:hint="eastAsia"/>
          <w:b/>
          <w:bCs/>
          <w:sz w:val="24"/>
          <w:szCs w:val="24"/>
        </w:rPr>
        <w:t>：</w:t>
      </w:r>
    </w:p>
    <w:p w:rsidR="00776C4E" w:rsidRDefault="00776C4E" w:rsidP="00776C4E">
      <w:pPr>
        <w:pStyle w:val="a5"/>
        <w:tabs>
          <w:tab w:val="left" w:pos="845"/>
        </w:tabs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查询国内、国际航班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过程</w:t>
      </w:r>
      <w:r>
        <w:rPr>
          <w:rFonts w:hint="eastAsia"/>
          <w:b/>
          <w:sz w:val="24"/>
          <w:szCs w:val="24"/>
        </w:rPr>
        <w:t>:</w:t>
      </w:r>
    </w:p>
    <w:p w:rsidR="00776C4E" w:rsidRDefault="00776C4E" w:rsidP="00776C4E">
      <w:pPr>
        <w:spacing w:line="400" w:lineRule="exact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将所有信息航班信息显示在列表框中。</w:t>
      </w:r>
    </w:p>
    <w:p w:rsidR="00776C4E" w:rsidRDefault="00776C4E" w:rsidP="00776C4E">
      <w:pPr>
        <w:spacing w:line="400" w:lineRule="exact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</w:t>
      </w:r>
      <w:proofErr w:type="spellStart"/>
      <w:r>
        <w:rPr>
          <w:rFonts w:ascii="宋体" w:hAnsi="宋体" w:hint="eastAsia"/>
          <w:sz w:val="24"/>
          <w:szCs w:val="24"/>
        </w:rPr>
        <w:t>CString</w:t>
      </w:r>
      <w:proofErr w:type="spellEnd"/>
      <w:r>
        <w:rPr>
          <w:rFonts w:ascii="宋体" w:hAnsi="宋体" w:hint="eastAsia"/>
          <w:sz w:val="24"/>
          <w:szCs w:val="24"/>
        </w:rPr>
        <w:t xml:space="preserve">  </w:t>
      </w:r>
      <w:proofErr w:type="spellStart"/>
      <w:r>
        <w:rPr>
          <w:rFonts w:ascii="宋体" w:hAnsi="宋体" w:hint="eastAsia"/>
          <w:sz w:val="24"/>
          <w:szCs w:val="24"/>
        </w:rPr>
        <w:t>FlightNum</w:t>
      </w:r>
      <w:proofErr w:type="spellEnd"/>
      <w:r>
        <w:rPr>
          <w:rFonts w:ascii="宋体" w:hAnsi="宋体" w:hint="eastAsia"/>
          <w:sz w:val="24"/>
          <w:szCs w:val="24"/>
        </w:rPr>
        <w:t>=航班号</w:t>
      </w:r>
    </w:p>
    <w:p w:rsidR="00776C4E" w:rsidRDefault="00776C4E" w:rsidP="00776C4E">
      <w:pPr>
        <w:spacing w:line="400" w:lineRule="exact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</w:t>
      </w:r>
      <w:proofErr w:type="spellStart"/>
      <w:r>
        <w:rPr>
          <w:rFonts w:ascii="宋体" w:hAnsi="宋体" w:hint="eastAsia"/>
          <w:sz w:val="24"/>
          <w:szCs w:val="24"/>
        </w:rPr>
        <w:t>CString</w:t>
      </w:r>
      <w:proofErr w:type="spellEnd"/>
      <w:r>
        <w:rPr>
          <w:rFonts w:ascii="宋体" w:hAnsi="宋体" w:hint="eastAsia"/>
          <w:sz w:val="24"/>
          <w:szCs w:val="24"/>
        </w:rPr>
        <w:t xml:space="preserve">  </w:t>
      </w:r>
      <w:proofErr w:type="spellStart"/>
      <w:r>
        <w:rPr>
          <w:rFonts w:ascii="宋体" w:hAnsi="宋体" w:hint="eastAsia"/>
          <w:sz w:val="24"/>
          <w:szCs w:val="24"/>
        </w:rPr>
        <w:t>Origion</w:t>
      </w:r>
      <w:proofErr w:type="spellEnd"/>
      <w:r>
        <w:rPr>
          <w:rFonts w:ascii="宋体" w:hAnsi="宋体" w:hint="eastAsia"/>
          <w:sz w:val="24"/>
          <w:szCs w:val="24"/>
        </w:rPr>
        <w:t xml:space="preserve"> = 始发地</w:t>
      </w:r>
    </w:p>
    <w:p w:rsidR="00776C4E" w:rsidRDefault="00776C4E" w:rsidP="00776C4E">
      <w:pPr>
        <w:spacing w:line="400" w:lineRule="exact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</w:t>
      </w:r>
      <w:proofErr w:type="spellStart"/>
      <w:r>
        <w:rPr>
          <w:rFonts w:ascii="宋体" w:hAnsi="宋体" w:hint="eastAsia"/>
          <w:sz w:val="24"/>
          <w:szCs w:val="24"/>
        </w:rPr>
        <w:t>CString</w:t>
      </w:r>
      <w:proofErr w:type="spellEnd"/>
      <w:r>
        <w:rPr>
          <w:rFonts w:ascii="宋体" w:hAnsi="宋体" w:hint="eastAsia"/>
          <w:sz w:val="24"/>
          <w:szCs w:val="24"/>
        </w:rPr>
        <w:t xml:space="preserve">  Destination=目的地</w:t>
      </w:r>
    </w:p>
    <w:p w:rsidR="00776C4E" w:rsidRDefault="00776C4E" w:rsidP="00776C4E">
      <w:pPr>
        <w:spacing w:line="400" w:lineRule="exact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Date  </w:t>
      </w:r>
      <w:proofErr w:type="spellStart"/>
      <w:r>
        <w:rPr>
          <w:rFonts w:ascii="宋体" w:hAnsi="宋体" w:hint="eastAsia"/>
          <w:sz w:val="24"/>
          <w:szCs w:val="24"/>
        </w:rPr>
        <w:t>stime</w:t>
      </w:r>
      <w:proofErr w:type="spellEnd"/>
      <w:r>
        <w:rPr>
          <w:rFonts w:ascii="宋体" w:hAnsi="宋体" w:hint="eastAsia"/>
          <w:sz w:val="24"/>
          <w:szCs w:val="24"/>
        </w:rPr>
        <w:t>= 旅行时间；</w:t>
      </w:r>
    </w:p>
    <w:p w:rsidR="00776C4E" w:rsidRDefault="00776C4E" w:rsidP="00776C4E">
      <w:pPr>
        <w:spacing w:line="400" w:lineRule="exact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 xml:space="preserve">      </w:t>
      </w:r>
      <w:proofErr w:type="spellStart"/>
      <w:r>
        <w:rPr>
          <w:rFonts w:ascii="宋体" w:hAnsi="宋体" w:hint="eastAsia"/>
          <w:sz w:val="24"/>
          <w:szCs w:val="24"/>
        </w:rPr>
        <w:t>CString</w:t>
      </w:r>
      <w:proofErr w:type="spellEnd"/>
      <w:r>
        <w:rPr>
          <w:rFonts w:ascii="宋体" w:hAnsi="宋体" w:hint="eastAsia"/>
          <w:sz w:val="24"/>
          <w:szCs w:val="24"/>
        </w:rPr>
        <w:t xml:space="preserve">  </w:t>
      </w:r>
      <w:proofErr w:type="spellStart"/>
      <w:r>
        <w:rPr>
          <w:rFonts w:ascii="宋体" w:hAnsi="宋体" w:hint="eastAsia"/>
          <w:sz w:val="24"/>
          <w:szCs w:val="24"/>
        </w:rPr>
        <w:t>Budload</w:t>
      </w:r>
      <w:proofErr w:type="spellEnd"/>
      <w:r>
        <w:rPr>
          <w:rFonts w:ascii="宋体" w:hAnsi="宋体" w:hint="eastAsia"/>
          <w:sz w:val="24"/>
          <w:szCs w:val="24"/>
        </w:rPr>
        <w:t>=额定仓员</w:t>
      </w:r>
    </w:p>
    <w:p w:rsidR="00776C4E" w:rsidRDefault="00776C4E" w:rsidP="00776C4E">
      <w:pPr>
        <w:spacing w:line="400" w:lineRule="exact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</w:t>
      </w:r>
      <w:proofErr w:type="spellStart"/>
      <w:r>
        <w:rPr>
          <w:rFonts w:ascii="宋体" w:hAnsi="宋体" w:hint="eastAsia"/>
          <w:sz w:val="24"/>
          <w:szCs w:val="24"/>
        </w:rPr>
        <w:t>int</w:t>
      </w:r>
      <w:proofErr w:type="spellEnd"/>
      <w:r>
        <w:rPr>
          <w:rFonts w:ascii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FirstClassLeft</w:t>
      </w:r>
      <w:proofErr w:type="spellEnd"/>
      <w:r>
        <w:rPr>
          <w:rFonts w:ascii="宋体" w:hAnsi="宋体" w:hint="eastAsia"/>
          <w:sz w:val="24"/>
          <w:szCs w:val="24"/>
        </w:rPr>
        <w:t xml:space="preserve"> 头等舱剩余位置</w:t>
      </w:r>
    </w:p>
    <w:p w:rsidR="00776C4E" w:rsidRDefault="00776C4E" w:rsidP="00776C4E">
      <w:pPr>
        <w:spacing w:line="400" w:lineRule="exact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</w:t>
      </w:r>
      <w:proofErr w:type="spellStart"/>
      <w:r>
        <w:rPr>
          <w:rFonts w:ascii="宋体" w:hAnsi="宋体" w:hint="eastAsia"/>
          <w:sz w:val="24"/>
          <w:szCs w:val="24"/>
        </w:rPr>
        <w:t>int</w:t>
      </w:r>
      <w:proofErr w:type="spellEnd"/>
      <w:r>
        <w:rPr>
          <w:rFonts w:ascii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FirstClassLeft</w:t>
      </w:r>
      <w:proofErr w:type="spellEnd"/>
      <w:r>
        <w:rPr>
          <w:rFonts w:ascii="宋体" w:hAnsi="宋体" w:hint="eastAsia"/>
          <w:sz w:val="24"/>
          <w:szCs w:val="24"/>
        </w:rPr>
        <w:t xml:space="preserve"> 经济舱剩余位置</w:t>
      </w:r>
    </w:p>
    <w:p w:rsidR="00776C4E" w:rsidRDefault="00776C4E" w:rsidP="00776C4E">
      <w:pPr>
        <w:spacing w:line="400" w:lineRule="exact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</w:t>
      </w:r>
      <w:proofErr w:type="spellStart"/>
      <w:r>
        <w:rPr>
          <w:rFonts w:ascii="宋体" w:hAnsi="宋体" w:hint="eastAsia"/>
          <w:sz w:val="24"/>
          <w:szCs w:val="24"/>
        </w:rPr>
        <w:t>int</w:t>
      </w:r>
      <w:proofErr w:type="spellEnd"/>
      <w:r>
        <w:rPr>
          <w:rFonts w:ascii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FirstClassPrice</w:t>
      </w:r>
      <w:proofErr w:type="spellEnd"/>
      <w:r>
        <w:rPr>
          <w:rFonts w:ascii="宋体" w:hAnsi="宋体" w:hint="eastAsia"/>
          <w:sz w:val="24"/>
          <w:szCs w:val="24"/>
        </w:rPr>
        <w:t xml:space="preserve"> 头等舱票价</w:t>
      </w:r>
    </w:p>
    <w:p w:rsidR="00776C4E" w:rsidRDefault="00776C4E" w:rsidP="00776C4E">
      <w:pPr>
        <w:spacing w:line="400" w:lineRule="exact"/>
        <w:ind w:firstLineChars="200" w:firstLine="48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</w:t>
      </w:r>
      <w:proofErr w:type="spellStart"/>
      <w:r>
        <w:rPr>
          <w:rFonts w:ascii="宋体" w:hAnsi="宋体" w:hint="eastAsia"/>
          <w:sz w:val="24"/>
          <w:szCs w:val="24"/>
        </w:rPr>
        <w:t>int</w:t>
      </w:r>
      <w:proofErr w:type="spellEnd"/>
      <w:r>
        <w:rPr>
          <w:rFonts w:ascii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hAnsi="宋体" w:hint="eastAsia"/>
          <w:sz w:val="24"/>
          <w:szCs w:val="24"/>
        </w:rPr>
        <w:t>EconomyPrice</w:t>
      </w:r>
      <w:proofErr w:type="spellEnd"/>
      <w:r>
        <w:rPr>
          <w:rFonts w:ascii="宋体" w:hAnsi="宋体" w:hint="eastAsia"/>
          <w:sz w:val="24"/>
          <w:szCs w:val="24"/>
        </w:rPr>
        <w:t xml:space="preserve"> 经济舱票价</w:t>
      </w:r>
    </w:p>
    <w:p w:rsidR="00776C4E" w:rsidRPr="00776C4E" w:rsidRDefault="00776C4E" w:rsidP="00776C4E">
      <w:pPr>
        <w:spacing w:line="400" w:lineRule="exact"/>
        <w:ind w:firstLineChars="200" w:firstLine="482"/>
        <w:rPr>
          <w:rFonts w:ascii="宋体" w:hAnsi="宋体" w:hint="eastAsia"/>
          <w:b/>
          <w:sz w:val="24"/>
          <w:szCs w:val="24"/>
        </w:rPr>
      </w:pPr>
      <w:r w:rsidRPr="00776C4E">
        <w:rPr>
          <w:rFonts w:ascii="宋体" w:hAnsi="宋体" w:hint="eastAsia"/>
          <w:b/>
          <w:sz w:val="24"/>
          <w:szCs w:val="24"/>
        </w:rPr>
        <w:t>测试用例：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8"/>
        <w:gridCol w:w="2341"/>
        <w:gridCol w:w="2467"/>
        <w:gridCol w:w="1856"/>
        <w:gridCol w:w="1378"/>
      </w:tblGrid>
      <w:tr w:rsidR="00776C4E" w:rsidTr="007A1A8D">
        <w:tblPrEx>
          <w:tblCellMar>
            <w:top w:w="0" w:type="dxa"/>
            <w:bottom w:w="0" w:type="dxa"/>
          </w:tblCellMar>
        </w:tblPrEx>
        <w:trPr>
          <w:trHeight w:val="412"/>
          <w:jc w:val="center"/>
        </w:trPr>
        <w:tc>
          <w:tcPr>
            <w:tcW w:w="1178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测试需求</w:t>
            </w:r>
          </w:p>
        </w:tc>
        <w:tc>
          <w:tcPr>
            <w:tcW w:w="8042" w:type="dxa"/>
            <w:gridSpan w:val="4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A1.1.1</w:t>
            </w:r>
          </w:p>
        </w:tc>
      </w:tr>
      <w:tr w:rsidR="00776C4E" w:rsidTr="007A1A8D">
        <w:tblPrEx>
          <w:tblCellMar>
            <w:top w:w="0" w:type="dxa"/>
            <w:bottom w:w="0" w:type="dxa"/>
          </w:tblCellMar>
        </w:tblPrEx>
        <w:trPr>
          <w:trHeight w:val="412"/>
          <w:jc w:val="center"/>
        </w:trPr>
        <w:tc>
          <w:tcPr>
            <w:tcW w:w="1178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描</w:t>
            </w:r>
            <w:proofErr w:type="gram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述</w:t>
            </w:r>
          </w:p>
        </w:tc>
        <w:tc>
          <w:tcPr>
            <w:tcW w:w="8042" w:type="dxa"/>
            <w:gridSpan w:val="4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登录功能</w:t>
            </w:r>
          </w:p>
        </w:tc>
      </w:tr>
      <w:tr w:rsidR="00776C4E" w:rsidTr="007A1A8D">
        <w:tblPrEx>
          <w:tblCellMar>
            <w:top w:w="0" w:type="dxa"/>
            <w:bottom w:w="0" w:type="dxa"/>
          </w:tblCellMar>
        </w:tblPrEx>
        <w:trPr>
          <w:trHeight w:val="412"/>
          <w:jc w:val="center"/>
        </w:trPr>
        <w:tc>
          <w:tcPr>
            <w:tcW w:w="1178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级</w:t>
            </w:r>
          </w:p>
        </w:tc>
        <w:tc>
          <w:tcPr>
            <w:tcW w:w="8042" w:type="dxa"/>
            <w:gridSpan w:val="4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776C4E" w:rsidTr="007A1A8D">
        <w:tblPrEx>
          <w:tblCellMar>
            <w:top w:w="0" w:type="dxa"/>
            <w:bottom w:w="0" w:type="dxa"/>
          </w:tblCellMar>
        </w:tblPrEx>
        <w:trPr>
          <w:trHeight w:val="412"/>
          <w:jc w:val="center"/>
        </w:trPr>
        <w:tc>
          <w:tcPr>
            <w:tcW w:w="1178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8042" w:type="dxa"/>
            <w:gridSpan w:val="4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776C4E" w:rsidTr="007A1A8D">
        <w:tblPrEx>
          <w:tblCellMar>
            <w:top w:w="0" w:type="dxa"/>
            <w:bottom w:w="0" w:type="dxa"/>
          </w:tblCellMar>
        </w:tblPrEx>
        <w:trPr>
          <w:trHeight w:val="412"/>
          <w:jc w:val="center"/>
        </w:trPr>
        <w:tc>
          <w:tcPr>
            <w:tcW w:w="1178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编制时间</w:t>
            </w:r>
          </w:p>
        </w:tc>
        <w:tc>
          <w:tcPr>
            <w:tcW w:w="8042" w:type="dxa"/>
            <w:gridSpan w:val="4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2013/5/26</w:t>
            </w:r>
          </w:p>
        </w:tc>
      </w:tr>
      <w:tr w:rsidR="00776C4E" w:rsidTr="007A1A8D">
        <w:tblPrEx>
          <w:tblCellMar>
            <w:top w:w="0" w:type="dxa"/>
            <w:bottom w:w="0" w:type="dxa"/>
          </w:tblCellMar>
        </w:tblPrEx>
        <w:trPr>
          <w:trHeight w:val="412"/>
          <w:jc w:val="center"/>
        </w:trPr>
        <w:tc>
          <w:tcPr>
            <w:tcW w:w="1178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用例序号</w:t>
            </w:r>
          </w:p>
        </w:tc>
        <w:tc>
          <w:tcPr>
            <w:tcW w:w="2341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467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856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1378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776C4E" w:rsidTr="007A1A8D">
        <w:tblPrEx>
          <w:tblCellMar>
            <w:top w:w="0" w:type="dxa"/>
            <w:bottom w:w="0" w:type="dxa"/>
          </w:tblCellMar>
        </w:tblPrEx>
        <w:trPr>
          <w:trHeight w:val="1218"/>
          <w:jc w:val="center"/>
        </w:trPr>
        <w:tc>
          <w:tcPr>
            <w:tcW w:w="1178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2341" w:type="dxa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admin001</w:t>
            </w:r>
          </w:p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admin001</w:t>
            </w:r>
          </w:p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验证码</w:t>
            </w:r>
          </w:p>
        </w:tc>
        <w:tc>
          <w:tcPr>
            <w:tcW w:w="2467" w:type="dxa"/>
          </w:tcPr>
          <w:p w:rsidR="00776C4E" w:rsidRDefault="00776C4E" w:rsidP="00776C4E">
            <w:pPr>
              <w:numPr>
                <w:ilvl w:val="0"/>
                <w:numId w:val="2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输入用户名、密码</w:t>
            </w:r>
          </w:p>
          <w:p w:rsidR="00776C4E" w:rsidRDefault="00776C4E" w:rsidP="00776C4E">
            <w:pPr>
              <w:numPr>
                <w:ilvl w:val="0"/>
                <w:numId w:val="2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点击登录</w:t>
            </w:r>
          </w:p>
        </w:tc>
        <w:tc>
          <w:tcPr>
            <w:tcW w:w="1856" w:type="dxa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登录成功</w:t>
            </w:r>
          </w:p>
        </w:tc>
        <w:tc>
          <w:tcPr>
            <w:tcW w:w="1378" w:type="dxa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</w:p>
        </w:tc>
      </w:tr>
      <w:tr w:rsidR="00776C4E" w:rsidTr="007A1A8D">
        <w:tblPrEx>
          <w:tblCellMar>
            <w:top w:w="0" w:type="dxa"/>
            <w:bottom w:w="0" w:type="dxa"/>
          </w:tblCellMar>
        </w:tblPrEx>
        <w:trPr>
          <w:trHeight w:val="1218"/>
          <w:jc w:val="center"/>
        </w:trPr>
        <w:tc>
          <w:tcPr>
            <w:tcW w:w="1178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2341" w:type="dxa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admin001</w:t>
            </w:r>
          </w:p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密码：（空）</w:t>
            </w:r>
          </w:p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验证码</w:t>
            </w:r>
          </w:p>
        </w:tc>
        <w:tc>
          <w:tcPr>
            <w:tcW w:w="2467" w:type="dxa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、输入用户名、密码</w:t>
            </w:r>
          </w:p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、点击登录</w:t>
            </w:r>
          </w:p>
        </w:tc>
        <w:tc>
          <w:tcPr>
            <w:tcW w:w="1856" w:type="dxa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提示“用户名或密码错误”</w:t>
            </w:r>
          </w:p>
        </w:tc>
        <w:tc>
          <w:tcPr>
            <w:tcW w:w="1378" w:type="dxa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</w:p>
        </w:tc>
      </w:tr>
      <w:tr w:rsidR="00776C4E" w:rsidTr="007A1A8D">
        <w:tblPrEx>
          <w:tblCellMar>
            <w:top w:w="0" w:type="dxa"/>
            <w:bottom w:w="0" w:type="dxa"/>
          </w:tblCellMar>
        </w:tblPrEx>
        <w:trPr>
          <w:trHeight w:val="1029"/>
          <w:jc w:val="center"/>
        </w:trPr>
        <w:tc>
          <w:tcPr>
            <w:tcW w:w="1178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2341" w:type="dxa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用户名：</w:t>
            </w:r>
            <w:r>
              <w:rPr>
                <w:rFonts w:hint="eastAsia"/>
              </w:rPr>
              <w:t>admin001</w:t>
            </w:r>
          </w:p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admin001</w:t>
            </w:r>
          </w:p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验证码：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空</w:t>
            </w:r>
            <w:r>
              <w:rPr>
                <w:rFonts w:hint="eastAsia"/>
              </w:rPr>
              <w:t>)</w:t>
            </w:r>
          </w:p>
        </w:tc>
        <w:tc>
          <w:tcPr>
            <w:tcW w:w="2467" w:type="dxa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、输入用户名、密码</w:t>
            </w:r>
          </w:p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、点击登录</w:t>
            </w:r>
          </w:p>
        </w:tc>
        <w:tc>
          <w:tcPr>
            <w:tcW w:w="1856" w:type="dxa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提水“验证码错误”</w:t>
            </w:r>
          </w:p>
        </w:tc>
        <w:tc>
          <w:tcPr>
            <w:tcW w:w="1378" w:type="dxa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</w:p>
        </w:tc>
      </w:tr>
    </w:tbl>
    <w:p w:rsidR="00776C4E" w:rsidRDefault="00776C4E" w:rsidP="00776C4E">
      <w:pPr>
        <w:pStyle w:val="3"/>
        <w:numPr>
          <w:ilvl w:val="0"/>
          <w:numId w:val="0"/>
        </w:numPr>
        <w:spacing w:line="400" w:lineRule="exact"/>
        <w:rPr>
          <w:rFonts w:ascii="宋体" w:eastAsia="宋体" w:hAnsi="宋体" w:cs="宋体" w:hint="eastAsia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285"/>
        <w:gridCol w:w="2587"/>
        <w:gridCol w:w="1771"/>
        <w:gridCol w:w="1391"/>
      </w:tblGrid>
      <w:tr w:rsidR="00776C4E" w:rsidTr="007A1A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测试需求</w:t>
            </w:r>
          </w:p>
        </w:tc>
        <w:tc>
          <w:tcPr>
            <w:tcW w:w="8034" w:type="dxa"/>
            <w:gridSpan w:val="4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A1.1.2</w:t>
            </w:r>
          </w:p>
        </w:tc>
      </w:tr>
      <w:tr w:rsidR="00776C4E" w:rsidTr="007A1A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描</w:t>
            </w:r>
            <w:proofErr w:type="gram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述</w:t>
            </w:r>
          </w:p>
        </w:tc>
        <w:tc>
          <w:tcPr>
            <w:tcW w:w="8034" w:type="dxa"/>
            <w:gridSpan w:val="4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机票预定功能</w:t>
            </w:r>
          </w:p>
        </w:tc>
      </w:tr>
      <w:tr w:rsidR="00776C4E" w:rsidTr="007A1A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级</w:t>
            </w:r>
          </w:p>
        </w:tc>
        <w:tc>
          <w:tcPr>
            <w:tcW w:w="8034" w:type="dxa"/>
            <w:gridSpan w:val="4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776C4E" w:rsidTr="007A1A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8034" w:type="dxa"/>
            <w:gridSpan w:val="4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776C4E" w:rsidTr="007A1A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编制时间</w:t>
            </w:r>
          </w:p>
        </w:tc>
        <w:tc>
          <w:tcPr>
            <w:tcW w:w="8034" w:type="dxa"/>
            <w:gridSpan w:val="4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2013/5/26</w:t>
            </w:r>
          </w:p>
        </w:tc>
      </w:tr>
      <w:tr w:rsidR="00776C4E" w:rsidTr="007A1A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用例序号</w:t>
            </w:r>
          </w:p>
        </w:tc>
        <w:tc>
          <w:tcPr>
            <w:tcW w:w="2285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587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71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1391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776C4E" w:rsidTr="007A1A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2285" w:type="dxa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87" w:type="dxa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、点击机票预定按钮</w:t>
            </w:r>
          </w:p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771" w:type="dxa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输出预定的航班</w:t>
            </w:r>
            <w:r>
              <w:rPr>
                <w:rFonts w:hint="eastAsia"/>
              </w:rPr>
              <w:lastRenderedPageBreak/>
              <w:t>信息</w:t>
            </w:r>
          </w:p>
        </w:tc>
        <w:tc>
          <w:tcPr>
            <w:tcW w:w="1391" w:type="dxa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</w:p>
        </w:tc>
      </w:tr>
    </w:tbl>
    <w:p w:rsidR="00776C4E" w:rsidRDefault="00776C4E" w:rsidP="00776C4E">
      <w:pPr>
        <w:pStyle w:val="3"/>
        <w:numPr>
          <w:ilvl w:val="0"/>
          <w:numId w:val="0"/>
        </w:numPr>
        <w:spacing w:line="400" w:lineRule="exact"/>
        <w:rPr>
          <w:rFonts w:ascii="宋体" w:eastAsia="宋体" w:hAnsi="宋体" w:cs="宋体" w:hint="eastAsia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3"/>
        <w:gridCol w:w="2374"/>
        <w:gridCol w:w="2551"/>
        <w:gridCol w:w="1752"/>
        <w:gridCol w:w="1372"/>
      </w:tblGrid>
      <w:tr w:rsidR="00776C4E" w:rsidTr="007A1A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73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测试需求</w:t>
            </w:r>
          </w:p>
        </w:tc>
        <w:tc>
          <w:tcPr>
            <w:tcW w:w="8049" w:type="dxa"/>
            <w:gridSpan w:val="4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A1.1.3</w:t>
            </w:r>
          </w:p>
        </w:tc>
      </w:tr>
      <w:tr w:rsidR="00776C4E" w:rsidTr="007A1A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73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描</w:t>
            </w:r>
            <w:proofErr w:type="gram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述</w:t>
            </w:r>
          </w:p>
        </w:tc>
        <w:tc>
          <w:tcPr>
            <w:tcW w:w="8049" w:type="dxa"/>
            <w:gridSpan w:val="4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修改库存票数</w:t>
            </w:r>
          </w:p>
        </w:tc>
      </w:tr>
      <w:tr w:rsidR="00776C4E" w:rsidTr="007A1A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73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级</w:t>
            </w:r>
          </w:p>
        </w:tc>
        <w:tc>
          <w:tcPr>
            <w:tcW w:w="8049" w:type="dxa"/>
            <w:gridSpan w:val="4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776C4E" w:rsidTr="007A1A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73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8049" w:type="dxa"/>
            <w:gridSpan w:val="4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776C4E" w:rsidTr="007A1A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73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编制时间</w:t>
            </w:r>
          </w:p>
        </w:tc>
        <w:tc>
          <w:tcPr>
            <w:tcW w:w="8049" w:type="dxa"/>
            <w:gridSpan w:val="4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2013/5/26</w:t>
            </w:r>
          </w:p>
        </w:tc>
      </w:tr>
      <w:tr w:rsidR="00776C4E" w:rsidTr="007A1A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73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用例序号</w:t>
            </w:r>
          </w:p>
        </w:tc>
        <w:tc>
          <w:tcPr>
            <w:tcW w:w="2374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551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52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1372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776C4E" w:rsidTr="007A1A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73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2374" w:type="dxa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51" w:type="dxa"/>
          </w:tcPr>
          <w:p w:rsidR="00776C4E" w:rsidRDefault="00776C4E" w:rsidP="00776C4E">
            <w:pPr>
              <w:numPr>
                <w:ilvl w:val="0"/>
                <w:numId w:val="3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点击修改按钮</w:t>
            </w:r>
          </w:p>
          <w:p w:rsidR="00776C4E" w:rsidRDefault="00776C4E" w:rsidP="00776C4E">
            <w:pPr>
              <w:numPr>
                <w:ilvl w:val="0"/>
                <w:numId w:val="3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填写库存票数</w:t>
            </w:r>
          </w:p>
          <w:p w:rsidR="00776C4E" w:rsidRDefault="00776C4E" w:rsidP="00776C4E">
            <w:pPr>
              <w:numPr>
                <w:ilvl w:val="0"/>
                <w:numId w:val="3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点击完成按钮</w:t>
            </w:r>
          </w:p>
        </w:tc>
        <w:tc>
          <w:tcPr>
            <w:tcW w:w="1752" w:type="dxa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库存票数修改成功</w:t>
            </w:r>
          </w:p>
        </w:tc>
        <w:tc>
          <w:tcPr>
            <w:tcW w:w="1372" w:type="dxa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</w:p>
        </w:tc>
      </w:tr>
    </w:tbl>
    <w:p w:rsidR="00776C4E" w:rsidRDefault="00776C4E" w:rsidP="00776C4E">
      <w:pPr>
        <w:pStyle w:val="3"/>
        <w:numPr>
          <w:ilvl w:val="0"/>
          <w:numId w:val="0"/>
        </w:numPr>
        <w:spacing w:line="400" w:lineRule="exact"/>
        <w:rPr>
          <w:rFonts w:ascii="宋体" w:eastAsia="宋体" w:hAnsi="宋体" w:cs="宋体" w:hint="eastAsia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285"/>
        <w:gridCol w:w="2587"/>
        <w:gridCol w:w="1771"/>
        <w:gridCol w:w="1391"/>
      </w:tblGrid>
      <w:tr w:rsidR="00776C4E" w:rsidTr="007A1A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测试需求</w:t>
            </w:r>
          </w:p>
        </w:tc>
        <w:tc>
          <w:tcPr>
            <w:tcW w:w="8034" w:type="dxa"/>
            <w:gridSpan w:val="4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A1.1.4</w:t>
            </w:r>
          </w:p>
        </w:tc>
      </w:tr>
      <w:tr w:rsidR="00776C4E" w:rsidTr="007A1A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描</w:t>
            </w:r>
            <w:proofErr w:type="gram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述</w:t>
            </w:r>
          </w:p>
        </w:tc>
        <w:tc>
          <w:tcPr>
            <w:tcW w:w="8034" w:type="dxa"/>
            <w:gridSpan w:val="4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添加用户</w:t>
            </w:r>
          </w:p>
        </w:tc>
      </w:tr>
      <w:tr w:rsidR="00776C4E" w:rsidTr="007A1A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级</w:t>
            </w:r>
          </w:p>
        </w:tc>
        <w:tc>
          <w:tcPr>
            <w:tcW w:w="8034" w:type="dxa"/>
            <w:gridSpan w:val="4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776C4E" w:rsidTr="007A1A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8034" w:type="dxa"/>
            <w:gridSpan w:val="4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776C4E" w:rsidTr="007A1A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编制时间</w:t>
            </w:r>
          </w:p>
        </w:tc>
        <w:tc>
          <w:tcPr>
            <w:tcW w:w="8034" w:type="dxa"/>
            <w:gridSpan w:val="4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2013/5/26</w:t>
            </w:r>
          </w:p>
        </w:tc>
      </w:tr>
      <w:tr w:rsidR="00776C4E" w:rsidTr="007A1A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用例序号</w:t>
            </w:r>
          </w:p>
        </w:tc>
        <w:tc>
          <w:tcPr>
            <w:tcW w:w="2285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587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71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1391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776C4E" w:rsidTr="007A1A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2285" w:type="dxa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姓名：</w:t>
            </w:r>
            <w:proofErr w:type="spellStart"/>
            <w:r>
              <w:rPr>
                <w:rFonts w:hint="eastAsia"/>
              </w:rPr>
              <w:t>yuyan</w:t>
            </w:r>
            <w:proofErr w:type="spellEnd"/>
          </w:p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</w:t>
            </w:r>
          </w:p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</w:t>
            </w:r>
          </w:p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NV</w:t>
            </w:r>
          </w:p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电话：</w:t>
            </w:r>
            <w:r>
              <w:rPr>
                <w:rFonts w:hint="eastAsia"/>
              </w:rPr>
              <w:t>8888888</w:t>
            </w:r>
          </w:p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电子邮件：</w:t>
            </w:r>
            <w:r>
              <w:rPr>
                <w:rFonts w:hint="eastAsia"/>
              </w:rPr>
              <w:t>amm@126.com</w:t>
            </w:r>
          </w:p>
        </w:tc>
        <w:tc>
          <w:tcPr>
            <w:tcW w:w="2587" w:type="dxa"/>
          </w:tcPr>
          <w:p w:rsidR="00776C4E" w:rsidRDefault="00776C4E" w:rsidP="00776C4E">
            <w:pPr>
              <w:numPr>
                <w:ilvl w:val="0"/>
                <w:numId w:val="4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输入信息</w:t>
            </w:r>
          </w:p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、点击提交</w:t>
            </w:r>
          </w:p>
        </w:tc>
        <w:tc>
          <w:tcPr>
            <w:tcW w:w="1771" w:type="dxa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个人信息添加成功</w:t>
            </w:r>
          </w:p>
        </w:tc>
        <w:tc>
          <w:tcPr>
            <w:tcW w:w="1391" w:type="dxa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</w:p>
        </w:tc>
      </w:tr>
      <w:tr w:rsidR="00776C4E" w:rsidTr="007A1A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2285" w:type="dxa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姓名：</w:t>
            </w:r>
            <w:proofErr w:type="spellStart"/>
            <w:r>
              <w:rPr>
                <w:rFonts w:hint="eastAsia"/>
              </w:rPr>
              <w:t>yuyan</w:t>
            </w:r>
            <w:proofErr w:type="spellEnd"/>
          </w:p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</w:t>
            </w:r>
          </w:p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密码：</w:t>
            </w:r>
            <w:r>
              <w:rPr>
                <w:rFonts w:hint="eastAsia"/>
              </w:rPr>
              <w:t>1234</w:t>
            </w:r>
          </w:p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NV</w:t>
            </w:r>
          </w:p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电话：</w:t>
            </w:r>
            <w:r>
              <w:rPr>
                <w:rFonts w:hint="eastAsia"/>
              </w:rPr>
              <w:t>8888888</w:t>
            </w:r>
          </w:p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电子邮件：</w:t>
            </w:r>
            <w:r>
              <w:rPr>
                <w:rFonts w:hint="eastAsia"/>
              </w:rPr>
              <w:t>amm126.com</w:t>
            </w:r>
          </w:p>
        </w:tc>
        <w:tc>
          <w:tcPr>
            <w:tcW w:w="2587" w:type="dxa"/>
          </w:tcPr>
          <w:p w:rsidR="00776C4E" w:rsidRDefault="00776C4E" w:rsidP="00776C4E">
            <w:pPr>
              <w:numPr>
                <w:ilvl w:val="0"/>
                <w:numId w:val="5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输入信息</w:t>
            </w:r>
          </w:p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、点击提交</w:t>
            </w:r>
          </w:p>
        </w:tc>
        <w:tc>
          <w:tcPr>
            <w:tcW w:w="1771" w:type="dxa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请输入有效的电子邮箱</w:t>
            </w:r>
          </w:p>
        </w:tc>
        <w:tc>
          <w:tcPr>
            <w:tcW w:w="1391" w:type="dxa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</w:p>
        </w:tc>
      </w:tr>
    </w:tbl>
    <w:p w:rsidR="00776C4E" w:rsidRDefault="00776C4E" w:rsidP="00776C4E">
      <w:pPr>
        <w:pStyle w:val="3"/>
        <w:numPr>
          <w:ilvl w:val="0"/>
          <w:numId w:val="0"/>
        </w:numPr>
        <w:spacing w:line="400" w:lineRule="exact"/>
        <w:rPr>
          <w:rFonts w:ascii="宋体" w:eastAsia="宋体" w:hAnsi="宋体" w:cs="宋体" w:hint="eastAsia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285"/>
        <w:gridCol w:w="2587"/>
        <w:gridCol w:w="1771"/>
        <w:gridCol w:w="1391"/>
      </w:tblGrid>
      <w:tr w:rsidR="00776C4E" w:rsidTr="007A1A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测试需求</w:t>
            </w:r>
          </w:p>
        </w:tc>
        <w:tc>
          <w:tcPr>
            <w:tcW w:w="8034" w:type="dxa"/>
            <w:gridSpan w:val="4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A1.1.5</w:t>
            </w:r>
          </w:p>
        </w:tc>
      </w:tr>
      <w:tr w:rsidR="00776C4E" w:rsidTr="007A1A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描</w:t>
            </w:r>
            <w:proofErr w:type="gram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述</w:t>
            </w:r>
          </w:p>
        </w:tc>
        <w:tc>
          <w:tcPr>
            <w:tcW w:w="8034" w:type="dxa"/>
            <w:gridSpan w:val="4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客户订单管理</w:t>
            </w:r>
          </w:p>
        </w:tc>
      </w:tr>
      <w:tr w:rsidR="00776C4E" w:rsidTr="007A1A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级</w:t>
            </w:r>
          </w:p>
        </w:tc>
        <w:tc>
          <w:tcPr>
            <w:tcW w:w="8034" w:type="dxa"/>
            <w:gridSpan w:val="4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776C4E" w:rsidTr="007A1A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8034" w:type="dxa"/>
            <w:gridSpan w:val="4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776C4E" w:rsidTr="007A1A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编制时间</w:t>
            </w:r>
          </w:p>
        </w:tc>
        <w:tc>
          <w:tcPr>
            <w:tcW w:w="8034" w:type="dxa"/>
            <w:gridSpan w:val="4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2013/5/26</w:t>
            </w:r>
          </w:p>
        </w:tc>
      </w:tr>
      <w:tr w:rsidR="00776C4E" w:rsidTr="007A1A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用例序号</w:t>
            </w:r>
          </w:p>
        </w:tc>
        <w:tc>
          <w:tcPr>
            <w:tcW w:w="2285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587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71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1391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776C4E" w:rsidTr="007A1A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2285" w:type="dxa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587" w:type="dxa"/>
          </w:tcPr>
          <w:p w:rsidR="00776C4E" w:rsidRDefault="00776C4E" w:rsidP="00776C4E">
            <w:pPr>
              <w:numPr>
                <w:ilvl w:val="0"/>
                <w:numId w:val="6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点击某个客户订单</w:t>
            </w:r>
          </w:p>
          <w:p w:rsidR="00776C4E" w:rsidRDefault="00776C4E" w:rsidP="00776C4E">
            <w:pPr>
              <w:numPr>
                <w:ilvl w:val="0"/>
                <w:numId w:val="6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点击处理按钮</w:t>
            </w:r>
          </w:p>
        </w:tc>
        <w:tc>
          <w:tcPr>
            <w:tcW w:w="1771" w:type="dxa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客户订单状态改变为“已处理”</w:t>
            </w:r>
          </w:p>
        </w:tc>
        <w:tc>
          <w:tcPr>
            <w:tcW w:w="1391" w:type="dxa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</w:p>
        </w:tc>
      </w:tr>
    </w:tbl>
    <w:p w:rsidR="00776C4E" w:rsidRDefault="00776C4E" w:rsidP="00776C4E">
      <w:pPr>
        <w:pStyle w:val="3"/>
        <w:numPr>
          <w:ilvl w:val="0"/>
          <w:numId w:val="0"/>
        </w:numPr>
        <w:spacing w:line="400" w:lineRule="exact"/>
        <w:rPr>
          <w:rFonts w:ascii="宋体" w:eastAsia="宋体" w:hAnsi="宋体" w:cs="宋体" w:hint="eastAsia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2285"/>
        <w:gridCol w:w="2587"/>
        <w:gridCol w:w="1771"/>
        <w:gridCol w:w="1391"/>
      </w:tblGrid>
      <w:tr w:rsidR="00776C4E" w:rsidTr="007A1A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测试需求</w:t>
            </w:r>
          </w:p>
        </w:tc>
        <w:tc>
          <w:tcPr>
            <w:tcW w:w="8034" w:type="dxa"/>
            <w:gridSpan w:val="4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A1.1.6</w:t>
            </w:r>
          </w:p>
        </w:tc>
      </w:tr>
      <w:tr w:rsidR="00776C4E" w:rsidTr="007A1A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描</w:t>
            </w:r>
            <w:proofErr w:type="gramEnd"/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述</w:t>
            </w:r>
          </w:p>
        </w:tc>
        <w:tc>
          <w:tcPr>
            <w:tcW w:w="8034" w:type="dxa"/>
            <w:gridSpan w:val="4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添加航班信息</w:t>
            </w:r>
          </w:p>
        </w:tc>
      </w:tr>
      <w:tr w:rsidR="00776C4E" w:rsidTr="007A1A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级</w:t>
            </w:r>
          </w:p>
        </w:tc>
        <w:tc>
          <w:tcPr>
            <w:tcW w:w="8034" w:type="dxa"/>
            <w:gridSpan w:val="4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</w:tr>
      <w:tr w:rsidR="00776C4E" w:rsidTr="007A1A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8034" w:type="dxa"/>
            <w:gridSpan w:val="4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776C4E" w:rsidTr="007A1A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编制时间</w:t>
            </w:r>
          </w:p>
        </w:tc>
        <w:tc>
          <w:tcPr>
            <w:tcW w:w="8034" w:type="dxa"/>
            <w:gridSpan w:val="4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2013/5/26</w:t>
            </w:r>
          </w:p>
        </w:tc>
      </w:tr>
      <w:tr w:rsidR="00776C4E" w:rsidTr="007A1A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用例序号</w:t>
            </w:r>
          </w:p>
        </w:tc>
        <w:tc>
          <w:tcPr>
            <w:tcW w:w="2285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2587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1771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1391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776C4E" w:rsidTr="007A1A8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8" w:type="dxa"/>
          </w:tcPr>
          <w:p w:rsidR="00776C4E" w:rsidRDefault="00776C4E" w:rsidP="007A1A8D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2285" w:type="dxa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航班的各类信息</w:t>
            </w:r>
          </w:p>
        </w:tc>
        <w:tc>
          <w:tcPr>
            <w:tcW w:w="2587" w:type="dxa"/>
          </w:tcPr>
          <w:p w:rsidR="00776C4E" w:rsidRDefault="00776C4E" w:rsidP="00776C4E">
            <w:pPr>
              <w:numPr>
                <w:ilvl w:val="0"/>
                <w:numId w:val="7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填写航班信息</w:t>
            </w:r>
          </w:p>
          <w:p w:rsidR="00776C4E" w:rsidRDefault="00776C4E" w:rsidP="00776C4E">
            <w:pPr>
              <w:numPr>
                <w:ilvl w:val="0"/>
                <w:numId w:val="7"/>
              </w:num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点击提交按钮</w:t>
            </w:r>
          </w:p>
        </w:tc>
        <w:tc>
          <w:tcPr>
            <w:tcW w:w="1771" w:type="dxa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添加航班成功</w:t>
            </w:r>
          </w:p>
        </w:tc>
        <w:tc>
          <w:tcPr>
            <w:tcW w:w="1391" w:type="dxa"/>
          </w:tcPr>
          <w:p w:rsidR="00776C4E" w:rsidRDefault="00776C4E" w:rsidP="007A1A8D">
            <w:pPr>
              <w:spacing w:line="360" w:lineRule="auto"/>
              <w:rPr>
                <w:rFonts w:hint="eastAsia"/>
              </w:rPr>
            </w:pPr>
          </w:p>
        </w:tc>
      </w:tr>
    </w:tbl>
    <w:p w:rsidR="00481033" w:rsidRDefault="00481033" w:rsidP="00776C4E">
      <w:pPr>
        <w:jc w:val="left"/>
        <w:outlineLvl w:val="0"/>
      </w:pPr>
      <w:bookmarkStart w:id="0" w:name="_GoBack"/>
      <w:bookmarkEnd w:id="0"/>
    </w:p>
    <w:p w:rsidR="00481033" w:rsidRDefault="00481033" w:rsidP="00481033">
      <w:pPr>
        <w:ind w:firstLineChars="196" w:firstLine="412"/>
        <w:jc w:val="left"/>
        <w:outlineLvl w:val="0"/>
      </w:pPr>
    </w:p>
    <w:p w:rsidR="00481033" w:rsidRPr="00716A32" w:rsidRDefault="00481033" w:rsidP="00481033">
      <w:pPr>
        <w:ind w:firstLineChars="196" w:firstLine="412"/>
        <w:jc w:val="left"/>
        <w:outlineLvl w:val="0"/>
      </w:pPr>
    </w:p>
    <w:p w:rsidR="00481033" w:rsidRPr="00716A32" w:rsidRDefault="00481033" w:rsidP="00481033">
      <w:pPr>
        <w:ind w:firstLineChars="196" w:firstLine="412"/>
        <w:jc w:val="left"/>
        <w:outlineLvl w:val="0"/>
      </w:pPr>
      <w:r w:rsidRPr="00716A32">
        <w:rPr>
          <w:rFonts w:hint="eastAsia"/>
        </w:rPr>
        <w:t xml:space="preserve">   </w:t>
      </w:r>
      <w:r w:rsidRPr="00716A32">
        <w:rPr>
          <w:rFonts w:hint="eastAsia"/>
        </w:rPr>
        <w:t>主要通过测试部分，发现开发人员忽视的部分，通过测试人员和编码人员的沟通和协作，可以不断的改进系统，不断提高系统的性能以及安全性。</w:t>
      </w:r>
    </w:p>
    <w:p w:rsidR="00481033" w:rsidRPr="00481033" w:rsidRDefault="00481033" w:rsidP="00481033">
      <w:pPr>
        <w:jc w:val="center"/>
        <w:rPr>
          <w:sz w:val="72"/>
          <w:szCs w:val="72"/>
        </w:rPr>
      </w:pPr>
    </w:p>
    <w:p w:rsidR="00481033" w:rsidRDefault="00481033" w:rsidP="00481033">
      <w:pPr>
        <w:jc w:val="center"/>
        <w:rPr>
          <w:sz w:val="72"/>
          <w:szCs w:val="72"/>
        </w:rPr>
      </w:pPr>
    </w:p>
    <w:sectPr w:rsidR="00481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6E9" w:rsidRDefault="00DE16E9" w:rsidP="00481033">
      <w:r>
        <w:separator/>
      </w:r>
    </w:p>
  </w:endnote>
  <w:endnote w:type="continuationSeparator" w:id="0">
    <w:p w:rsidR="00DE16E9" w:rsidRDefault="00DE16E9" w:rsidP="00481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6E9" w:rsidRDefault="00DE16E9" w:rsidP="00481033">
      <w:r>
        <w:separator/>
      </w:r>
    </w:p>
  </w:footnote>
  <w:footnote w:type="continuationSeparator" w:id="0">
    <w:p w:rsidR="00DE16E9" w:rsidRDefault="00DE16E9" w:rsidP="004810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E"/>
    <w:multiLevelType w:val="multilevel"/>
    <w:tmpl w:val="0000000E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10"/>
    <w:multiLevelType w:val="singleLevel"/>
    <w:tmpl w:val="00000010"/>
    <w:lvl w:ilvl="0">
      <w:start w:val="1"/>
      <w:numFmt w:val="decimal"/>
      <w:suff w:val="nothing"/>
      <w:lvlText w:val="%1、"/>
      <w:lvlJc w:val="left"/>
    </w:lvl>
  </w:abstractNum>
  <w:abstractNum w:abstractNumId="3">
    <w:nsid w:val="00000011"/>
    <w:multiLevelType w:val="singleLevel"/>
    <w:tmpl w:val="00000011"/>
    <w:lvl w:ilvl="0">
      <w:start w:val="1"/>
      <w:numFmt w:val="decimal"/>
      <w:suff w:val="nothing"/>
      <w:lvlText w:val="%1、"/>
      <w:lvlJc w:val="left"/>
    </w:lvl>
  </w:abstractNum>
  <w:abstractNum w:abstractNumId="4">
    <w:nsid w:val="00000013"/>
    <w:multiLevelType w:val="multilevel"/>
    <w:tmpl w:val="0000001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14"/>
    <w:multiLevelType w:val="multilevel"/>
    <w:tmpl w:val="0000001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1C5AA6"/>
    <w:multiLevelType w:val="multilevel"/>
    <w:tmpl w:val="381C5AA6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2"/>
        </w:tabs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212"/>
        </w:tabs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72"/>
        </w:tabs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932"/>
        </w:tabs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292"/>
        </w:tabs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52"/>
        </w:tabs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012"/>
        </w:tabs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372"/>
        </w:tabs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8D8"/>
    <w:rsid w:val="000108D8"/>
    <w:rsid w:val="00481033"/>
    <w:rsid w:val="00776C4E"/>
    <w:rsid w:val="009D0E24"/>
    <w:rsid w:val="00AE5B57"/>
    <w:rsid w:val="00DE16E9"/>
    <w:rsid w:val="00F2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2" w:qFormat="1"/>
    <w:lsdException w:name="heading 3" w:uiPriority="2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2"/>
    <w:qFormat/>
    <w:rsid w:val="00776C4E"/>
    <w:pPr>
      <w:keepNext/>
      <w:keepLines/>
      <w:spacing w:before="260" w:after="260" w:line="416" w:lineRule="auto"/>
      <w:ind w:left="360"/>
      <w:outlineLvl w:val="1"/>
    </w:pPr>
    <w:rPr>
      <w:rFonts w:ascii="Arial" w:eastAsia="黑体" w:hAnsi="Arial" w:cs="Times New Roman"/>
      <w:b/>
      <w:sz w:val="24"/>
      <w:szCs w:val="20"/>
    </w:rPr>
  </w:style>
  <w:style w:type="paragraph" w:styleId="3">
    <w:name w:val="heading 3"/>
    <w:basedOn w:val="a"/>
    <w:next w:val="a"/>
    <w:link w:val="3Char"/>
    <w:uiPriority w:val="2"/>
    <w:qFormat/>
    <w:rsid w:val="00776C4E"/>
    <w:pPr>
      <w:keepNext/>
      <w:keepLines/>
      <w:numPr>
        <w:ilvl w:val="2"/>
        <w:numId w:val="1"/>
      </w:numPr>
      <w:tabs>
        <w:tab w:val="clear" w:pos="1212"/>
        <w:tab w:val="left" w:pos="1800"/>
      </w:tabs>
      <w:spacing w:before="260" w:after="260" w:line="416" w:lineRule="auto"/>
      <w:outlineLvl w:val="2"/>
    </w:pPr>
    <w:rPr>
      <w:rFonts w:ascii="黑体" w:eastAsia="黑体" w:hAnsi="Times New Roman" w:cs="Times New Roman"/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0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033"/>
    <w:rPr>
      <w:sz w:val="18"/>
      <w:szCs w:val="18"/>
    </w:rPr>
  </w:style>
  <w:style w:type="character" w:customStyle="1" w:styleId="2Char">
    <w:name w:val="标题 2 Char"/>
    <w:basedOn w:val="a0"/>
    <w:link w:val="2"/>
    <w:uiPriority w:val="2"/>
    <w:rsid w:val="00776C4E"/>
    <w:rPr>
      <w:rFonts w:ascii="Arial" w:eastAsia="黑体" w:hAnsi="Arial" w:cs="Times New Roman"/>
      <w:b/>
      <w:sz w:val="24"/>
      <w:szCs w:val="20"/>
    </w:rPr>
  </w:style>
  <w:style w:type="character" w:customStyle="1" w:styleId="3Char">
    <w:name w:val="标题 3 Char"/>
    <w:basedOn w:val="a0"/>
    <w:link w:val="3"/>
    <w:uiPriority w:val="2"/>
    <w:rsid w:val="00776C4E"/>
    <w:rPr>
      <w:rFonts w:ascii="黑体" w:eastAsia="黑体" w:hAnsi="Times New Roman" w:cs="Times New Roman"/>
      <w:b/>
      <w:sz w:val="24"/>
      <w:szCs w:val="20"/>
    </w:rPr>
  </w:style>
  <w:style w:type="paragraph" w:styleId="a5">
    <w:name w:val="Normal Indent"/>
    <w:basedOn w:val="a"/>
    <w:uiPriority w:val="99"/>
    <w:rsid w:val="00776C4E"/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2" w:qFormat="1"/>
    <w:lsdException w:name="heading 3" w:uiPriority="2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2"/>
    <w:qFormat/>
    <w:rsid w:val="00776C4E"/>
    <w:pPr>
      <w:keepNext/>
      <w:keepLines/>
      <w:spacing w:before="260" w:after="260" w:line="416" w:lineRule="auto"/>
      <w:ind w:left="360"/>
      <w:outlineLvl w:val="1"/>
    </w:pPr>
    <w:rPr>
      <w:rFonts w:ascii="Arial" w:eastAsia="黑体" w:hAnsi="Arial" w:cs="Times New Roman"/>
      <w:b/>
      <w:sz w:val="24"/>
      <w:szCs w:val="20"/>
    </w:rPr>
  </w:style>
  <w:style w:type="paragraph" w:styleId="3">
    <w:name w:val="heading 3"/>
    <w:basedOn w:val="a"/>
    <w:next w:val="a"/>
    <w:link w:val="3Char"/>
    <w:uiPriority w:val="2"/>
    <w:qFormat/>
    <w:rsid w:val="00776C4E"/>
    <w:pPr>
      <w:keepNext/>
      <w:keepLines/>
      <w:numPr>
        <w:ilvl w:val="2"/>
        <w:numId w:val="1"/>
      </w:numPr>
      <w:tabs>
        <w:tab w:val="clear" w:pos="1212"/>
        <w:tab w:val="left" w:pos="1800"/>
      </w:tabs>
      <w:spacing w:before="260" w:after="260" w:line="416" w:lineRule="auto"/>
      <w:outlineLvl w:val="2"/>
    </w:pPr>
    <w:rPr>
      <w:rFonts w:ascii="黑体" w:eastAsia="黑体" w:hAnsi="Times New Roman" w:cs="Times New Roman"/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10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1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1033"/>
    <w:rPr>
      <w:sz w:val="18"/>
      <w:szCs w:val="18"/>
    </w:rPr>
  </w:style>
  <w:style w:type="character" w:customStyle="1" w:styleId="2Char">
    <w:name w:val="标题 2 Char"/>
    <w:basedOn w:val="a0"/>
    <w:link w:val="2"/>
    <w:uiPriority w:val="2"/>
    <w:rsid w:val="00776C4E"/>
    <w:rPr>
      <w:rFonts w:ascii="Arial" w:eastAsia="黑体" w:hAnsi="Arial" w:cs="Times New Roman"/>
      <w:b/>
      <w:sz w:val="24"/>
      <w:szCs w:val="20"/>
    </w:rPr>
  </w:style>
  <w:style w:type="character" w:customStyle="1" w:styleId="3Char">
    <w:name w:val="标题 3 Char"/>
    <w:basedOn w:val="a0"/>
    <w:link w:val="3"/>
    <w:uiPriority w:val="2"/>
    <w:rsid w:val="00776C4E"/>
    <w:rPr>
      <w:rFonts w:ascii="黑体" w:eastAsia="黑体" w:hAnsi="Times New Roman" w:cs="Times New Roman"/>
      <w:b/>
      <w:sz w:val="24"/>
      <w:szCs w:val="20"/>
    </w:rPr>
  </w:style>
  <w:style w:type="paragraph" w:styleId="a5">
    <w:name w:val="Normal Indent"/>
    <w:basedOn w:val="a"/>
    <w:uiPriority w:val="99"/>
    <w:rsid w:val="00776C4E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2015-05-28T04:10:00Z</dcterms:created>
  <dcterms:modified xsi:type="dcterms:W3CDTF">2015-05-28T04:10:00Z</dcterms:modified>
</cp:coreProperties>
</file>